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7BB9" w:rsidRDefault="00537BB9" w:rsidP="00537BB9">
      <w:pPr>
        <w:spacing w:line="360" w:lineRule="auto"/>
        <w:ind w:left="-142"/>
        <w:rPr>
          <w:b/>
        </w:rPr>
      </w:pP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4075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Write a program to display the following output using a single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statement.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Subject                                     Marks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Big Data Technologies               90 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Statistics                                      77 </w:t>
      </w:r>
    </w:p>
    <w:p w:rsidR="00F179F5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Advanced Data Structures        69</w:t>
      </w:r>
    </w:p>
    <w:p w:rsidR="00C31A63" w:rsidRPr="00E40750" w:rsidRDefault="00C31A63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C31A63" w:rsidRPr="00E40750" w:rsidRDefault="00C31A63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D87F7E" w:rsidRPr="00E40750" w:rsidRDefault="00D87F7E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;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main() 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{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>&lt;&lt;"subject"&lt;&lt;"marks"&lt;&lt;"\n"&lt;&lt;"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bigdata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technologies"&lt;&lt;"\t"&lt;&lt;"90"&lt;&lt;"\n"&lt;&lt;"statistics"&lt;&lt;"\t"&lt;&lt;"77"&lt;&lt;"\n"&lt;&lt;"advance data structure"&lt;&lt;"\t"&lt;&lt;"69"&lt;&lt;"\n";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}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87F7E" w:rsidRPr="00E40750" w:rsidRDefault="00D87F7E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subject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                         marks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bigdata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technologies</w:t>
      </w:r>
      <w:r w:rsidRPr="00E40750">
        <w:rPr>
          <w:rFonts w:ascii="Times New Roman" w:hAnsi="Times New Roman" w:cs="Times New Roman"/>
          <w:bCs/>
          <w:sz w:val="28"/>
          <w:szCs w:val="28"/>
        </w:rPr>
        <w:tab/>
        <w:t xml:space="preserve"> 90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statistics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77</w:t>
      </w:r>
    </w:p>
    <w:p w:rsidR="00D87F7E" w:rsidRPr="00E40750" w:rsidRDefault="00D87F7E" w:rsidP="00D87F7E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advance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data structure</w:t>
      </w:r>
      <w:r w:rsidRPr="00E40750">
        <w:rPr>
          <w:rFonts w:ascii="Times New Roman" w:hAnsi="Times New Roman" w:cs="Times New Roman"/>
          <w:bCs/>
          <w:sz w:val="28"/>
          <w:szCs w:val="28"/>
        </w:rPr>
        <w:tab/>
        <w:t>69</w:t>
      </w:r>
    </w:p>
    <w:p w:rsidR="00F179F5" w:rsidRPr="00E40750" w:rsidRDefault="00F179F5" w:rsidP="00F179F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F179F5" w:rsidRPr="00E4075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Write a program in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c++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to swap value of two ages of Ram and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Shyam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without using third variable</w:t>
      </w:r>
      <w:r w:rsidR="009F5475" w:rsidRPr="00E40750">
        <w:rPr>
          <w:rFonts w:ascii="Times New Roman" w:hAnsi="Times New Roman" w:cs="Times New Roman"/>
          <w:bCs/>
          <w:sz w:val="28"/>
          <w:szCs w:val="28"/>
        </w:rPr>
        <w:t>.</w:t>
      </w:r>
    </w:p>
    <w:p w:rsidR="009F5475" w:rsidRPr="00E40750" w:rsidRDefault="009F5475" w:rsidP="009F5475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E40750" w:rsidRDefault="009F5475" w:rsidP="00E1350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9F5475" w:rsidRPr="00E40750" w:rsidRDefault="009F5475" w:rsidP="00E1350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using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main() 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{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a=26,b=23;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>&lt;&lt;"before swap a="&lt;&lt;a&lt;&lt;"b="&lt;&lt;b&lt;&lt;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 a=a*b;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 b=a/b;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   a=a/b;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>&lt;&lt;"after swap a="&lt;&lt;a&lt;&lt;"b="&lt;&lt;b&lt;&lt;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}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before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swap a=26   b=23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0750">
        <w:rPr>
          <w:rFonts w:ascii="Times New Roman" w:hAnsi="Times New Roman" w:cs="Times New Roman"/>
          <w:bCs/>
          <w:sz w:val="28"/>
          <w:szCs w:val="28"/>
        </w:rPr>
        <w:t>after</w:t>
      </w:r>
      <w:proofErr w:type="gram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swap a=23     b=26</w:t>
      </w:r>
    </w:p>
    <w:p w:rsidR="009F5475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E13500" w:rsidRPr="00E40750" w:rsidRDefault="00E13500" w:rsidP="009F5475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Write a program which accepts amount as integer and display total number of Notes of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Rs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>. 100, 50, 20, 10, 5 and 1.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For example, when user enter a number, 175,</w:t>
      </w:r>
    </w:p>
    <w:p w:rsidR="00E13500" w:rsidRPr="00E40750" w:rsidRDefault="00850EFF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The</w:t>
      </w:r>
      <w:r w:rsidR="00E13500" w:rsidRPr="00E40750">
        <w:rPr>
          <w:rFonts w:ascii="Times New Roman" w:hAnsi="Times New Roman" w:cs="Times New Roman"/>
          <w:bCs/>
          <w:sz w:val="28"/>
          <w:szCs w:val="28"/>
        </w:rPr>
        <w:t xml:space="preserve"> results would be like this...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100: 1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50: 1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20: 1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10: 0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5: 1</w:t>
      </w:r>
    </w:p>
    <w:p w:rsidR="00E13500" w:rsidRPr="00E40750" w:rsidRDefault="00E13500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1: 0</w:t>
      </w:r>
    </w:p>
    <w:p w:rsidR="009F5475" w:rsidRPr="00E40750" w:rsidRDefault="009F5475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E13500" w:rsidRPr="00E40750" w:rsidRDefault="009F5475" w:rsidP="009F547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9F5475" w:rsidRPr="00E40750" w:rsidRDefault="009F5475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9F5475" w:rsidRPr="00E40750" w:rsidRDefault="009F5475" w:rsidP="00E13500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179F5" w:rsidRPr="00E40750" w:rsidRDefault="00F179F5" w:rsidP="00F179F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179F5" w:rsidRPr="00E40750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Write a program which accept two T20 ODI'S averages of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Mit</w:t>
      </w:r>
      <w:r w:rsidR="00FF52DD" w:rsidRPr="00E40750">
        <w:rPr>
          <w:rFonts w:ascii="Times New Roman" w:hAnsi="Times New Roman" w:cs="Times New Roman"/>
          <w:bCs/>
          <w:sz w:val="28"/>
          <w:szCs w:val="28"/>
        </w:rPr>
        <w:t>h</w:t>
      </w:r>
      <w:r w:rsidRPr="00E40750">
        <w:rPr>
          <w:rFonts w:ascii="Times New Roman" w:hAnsi="Times New Roman" w:cs="Times New Roman"/>
          <w:bCs/>
          <w:sz w:val="28"/>
          <w:szCs w:val="28"/>
        </w:rPr>
        <w:t>ali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Raj and print their average</w:t>
      </w:r>
      <w:r w:rsidR="00351CF6" w:rsidRPr="00E40750">
        <w:rPr>
          <w:rFonts w:ascii="Times New Roman" w:hAnsi="Times New Roman" w:cs="Times New Roman"/>
          <w:bCs/>
          <w:sz w:val="28"/>
          <w:szCs w:val="28"/>
        </w:rPr>
        <w:t>.</w:t>
      </w:r>
    </w:p>
    <w:p w:rsidR="00351CF6" w:rsidRPr="00E40750" w:rsidRDefault="00351CF6" w:rsidP="00351CF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351CF6" w:rsidRPr="00E40750" w:rsidRDefault="00351CF6" w:rsidP="00351CF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351CF6" w:rsidRPr="00E40750" w:rsidRDefault="00351CF6" w:rsidP="00351CF6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179F5" w:rsidRPr="00E40750" w:rsidRDefault="00F179F5" w:rsidP="00F179F5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179F5" w:rsidRPr="00E40750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Create your account in </w:t>
      </w:r>
      <w:proofErr w:type="spellStart"/>
      <w:r w:rsidRPr="00E40750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E40750">
        <w:rPr>
          <w:rFonts w:ascii="Times New Roman" w:hAnsi="Times New Roman" w:cs="Times New Roman"/>
          <w:bCs/>
          <w:sz w:val="28"/>
          <w:szCs w:val="28"/>
        </w:rPr>
        <w:t xml:space="preserve"> (https://github.com)</w:t>
      </w:r>
      <w:r w:rsidR="00AA4A2F" w:rsidRPr="00E40750">
        <w:rPr>
          <w:rFonts w:ascii="Times New Roman" w:hAnsi="Times New Roman" w:cs="Times New Roman"/>
          <w:bCs/>
          <w:sz w:val="28"/>
          <w:szCs w:val="28"/>
        </w:rPr>
        <w:t xml:space="preserve"> and push the above programs</w:t>
      </w:r>
      <w:r w:rsidR="00F315A9" w:rsidRPr="00E40750">
        <w:rPr>
          <w:rFonts w:ascii="Times New Roman" w:hAnsi="Times New Roman" w:cs="Times New Roman"/>
          <w:bCs/>
          <w:sz w:val="28"/>
          <w:szCs w:val="28"/>
        </w:rPr>
        <w:t xml:space="preserve"> to your </w:t>
      </w:r>
      <w:proofErr w:type="spellStart"/>
      <w:r w:rsidR="00F315A9" w:rsidRPr="00E40750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="00F315A9" w:rsidRPr="00E40750">
        <w:rPr>
          <w:rFonts w:ascii="Times New Roman" w:hAnsi="Times New Roman" w:cs="Times New Roman"/>
          <w:bCs/>
          <w:sz w:val="28"/>
          <w:szCs w:val="28"/>
        </w:rPr>
        <w:t xml:space="preserve"> account</w:t>
      </w:r>
      <w:r w:rsidR="00AA4A2F" w:rsidRPr="00E40750">
        <w:rPr>
          <w:rFonts w:ascii="Times New Roman" w:hAnsi="Times New Roman" w:cs="Times New Roman"/>
          <w:bCs/>
          <w:sz w:val="28"/>
          <w:szCs w:val="28"/>
        </w:rPr>
        <w:t>.</w:t>
      </w:r>
    </w:p>
    <w:p w:rsidR="00F179F5" w:rsidRPr="00E40750" w:rsidRDefault="00F179F5" w:rsidP="00F179F5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407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72E13" w:rsidRPr="00E40750" w:rsidRDefault="00972E13" w:rsidP="00F179F5">
      <w:bookmarkStart w:id="0" w:name="_GoBack"/>
      <w:bookmarkEnd w:id="0"/>
    </w:p>
    <w:sectPr w:rsidR="00972E13" w:rsidRPr="00E40750" w:rsidSect="002B7C00">
      <w:headerReference w:type="default" r:id="rId9"/>
      <w:footerReference w:type="default" r:id="rId10"/>
      <w:footnotePr>
        <w:pos w:val="beneathText"/>
      </w:footnotePr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322" w:rsidRDefault="00365322">
      <w:r>
        <w:separator/>
      </w:r>
    </w:p>
  </w:endnote>
  <w:endnote w:type="continuationSeparator" w:id="0">
    <w:p w:rsidR="00365322" w:rsidRDefault="0036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Pr="00FB4B79" w:rsidRDefault="00FB4B79" w:rsidP="00FB4B79">
    <w:pPr>
      <w:pStyle w:val="Footer"/>
      <w:pBdr>
        <w:top w:val="single" w:sz="4" w:space="1" w:color="000000"/>
      </w:pBdr>
      <w:tabs>
        <w:tab w:val="center" w:pos="5103"/>
        <w:tab w:val="right" w:pos="10206"/>
      </w:tabs>
      <w:rPr>
        <w:b/>
        <w:sz w:val="20"/>
        <w:szCs w:val="20"/>
      </w:rPr>
    </w:pPr>
    <w:r>
      <w:rPr>
        <w:b/>
        <w:sz w:val="20"/>
        <w:szCs w:val="20"/>
      </w:rPr>
      <w:t>A</w:t>
    </w:r>
    <w:r w:rsidR="00C043BE">
      <w:rPr>
        <w:b/>
        <w:sz w:val="20"/>
        <w:szCs w:val="20"/>
      </w:rPr>
      <w:t>CPM/DI/</w:t>
    </w:r>
    <w:r w:rsidR="009F7F7C">
      <w:rPr>
        <w:b/>
        <w:sz w:val="20"/>
        <w:szCs w:val="20"/>
      </w:rPr>
      <w:t>2</w:t>
    </w:r>
    <w:r w:rsidR="00501CF7">
      <w:rPr>
        <w:b/>
        <w:sz w:val="20"/>
        <w:szCs w:val="20"/>
      </w:rPr>
      <w:t>7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                         Rev-00</w:t>
    </w:r>
    <w:r w:rsidRPr="001229D3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 w:rsidRPr="001229D3">
      <w:rPr>
        <w:b/>
        <w:sz w:val="20"/>
        <w:szCs w:val="20"/>
      </w:rPr>
      <w:t xml:space="preserve">Page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PAGE </w:instrText>
    </w:r>
    <w:r w:rsidRPr="001229D3">
      <w:rPr>
        <w:b/>
        <w:sz w:val="20"/>
        <w:szCs w:val="20"/>
      </w:rPr>
      <w:fldChar w:fldCharType="separate"/>
    </w:r>
    <w:r w:rsidR="005D79C7">
      <w:rPr>
        <w:b/>
        <w:noProof/>
        <w:sz w:val="20"/>
        <w:szCs w:val="20"/>
      </w:rPr>
      <w:t>2</w:t>
    </w:r>
    <w:r w:rsidRPr="001229D3">
      <w:rPr>
        <w:b/>
        <w:sz w:val="20"/>
        <w:szCs w:val="20"/>
      </w:rPr>
      <w:fldChar w:fldCharType="end"/>
    </w:r>
    <w:r w:rsidRPr="001229D3">
      <w:rPr>
        <w:b/>
        <w:sz w:val="20"/>
        <w:szCs w:val="20"/>
      </w:rPr>
      <w:t xml:space="preserve"> of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NUMPAGES \*Arabic </w:instrText>
    </w:r>
    <w:r w:rsidRPr="001229D3">
      <w:rPr>
        <w:b/>
        <w:sz w:val="20"/>
        <w:szCs w:val="20"/>
      </w:rPr>
      <w:fldChar w:fldCharType="separate"/>
    </w:r>
    <w:r w:rsidR="005D79C7">
      <w:rPr>
        <w:b/>
        <w:noProof/>
        <w:sz w:val="20"/>
        <w:szCs w:val="20"/>
      </w:rPr>
      <w:t>2</w:t>
    </w:r>
    <w:r w:rsidRPr="001229D3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322" w:rsidRDefault="00365322">
      <w:r>
        <w:separator/>
      </w:r>
    </w:p>
  </w:footnote>
  <w:footnote w:type="continuationSeparator" w:id="0">
    <w:p w:rsidR="00365322" w:rsidRDefault="00365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Default="0077379F" w:rsidP="0077379F">
    <w:pPr>
      <w:pStyle w:val="Header"/>
      <w:pBdr>
        <w:bottom w:val="single" w:sz="4" w:space="1" w:color="000000"/>
      </w:pBdr>
      <w:tabs>
        <w:tab w:val="right" w:pos="8782"/>
      </w:tabs>
      <w:rPr>
        <w:i/>
        <w:iCs/>
      </w:rPr>
    </w:pPr>
    <w:r>
      <w:rPr>
        <w:i/>
        <w:iCs/>
        <w:noProof/>
      </w:rPr>
      <w:t>Sandip University, Nashik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3109C"/>
    <w:multiLevelType w:val="hybridMultilevel"/>
    <w:tmpl w:val="CA8E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2C3"/>
    <w:rsid w:val="00006E50"/>
    <w:rsid w:val="00030B65"/>
    <w:rsid w:val="000314FE"/>
    <w:rsid w:val="000328BD"/>
    <w:rsid w:val="000341B4"/>
    <w:rsid w:val="0005088F"/>
    <w:rsid w:val="00053C42"/>
    <w:rsid w:val="00061FA5"/>
    <w:rsid w:val="00075E55"/>
    <w:rsid w:val="00082134"/>
    <w:rsid w:val="0008436B"/>
    <w:rsid w:val="000A111D"/>
    <w:rsid w:val="000B28C5"/>
    <w:rsid w:val="000F0FAF"/>
    <w:rsid w:val="000F4891"/>
    <w:rsid w:val="00127706"/>
    <w:rsid w:val="00150EEB"/>
    <w:rsid w:val="0015451A"/>
    <w:rsid w:val="0017293F"/>
    <w:rsid w:val="00175BFA"/>
    <w:rsid w:val="001A5775"/>
    <w:rsid w:val="001B7169"/>
    <w:rsid w:val="001D4477"/>
    <w:rsid w:val="001E3618"/>
    <w:rsid w:val="001F0B16"/>
    <w:rsid w:val="001F2F3C"/>
    <w:rsid w:val="00202F03"/>
    <w:rsid w:val="00204166"/>
    <w:rsid w:val="00210A52"/>
    <w:rsid w:val="002201E1"/>
    <w:rsid w:val="00223F16"/>
    <w:rsid w:val="00231CD1"/>
    <w:rsid w:val="00235C5D"/>
    <w:rsid w:val="00277232"/>
    <w:rsid w:val="0028090C"/>
    <w:rsid w:val="002836CA"/>
    <w:rsid w:val="002A39A4"/>
    <w:rsid w:val="002B128A"/>
    <w:rsid w:val="002B7C00"/>
    <w:rsid w:val="002C5653"/>
    <w:rsid w:val="002C5B1E"/>
    <w:rsid w:val="002E6044"/>
    <w:rsid w:val="002F33F7"/>
    <w:rsid w:val="00327DCB"/>
    <w:rsid w:val="003470C0"/>
    <w:rsid w:val="00351CF6"/>
    <w:rsid w:val="0035263E"/>
    <w:rsid w:val="00352C3C"/>
    <w:rsid w:val="00365322"/>
    <w:rsid w:val="003765B5"/>
    <w:rsid w:val="00381D05"/>
    <w:rsid w:val="003B2C72"/>
    <w:rsid w:val="003C1D79"/>
    <w:rsid w:val="003D4CEA"/>
    <w:rsid w:val="003D5CE4"/>
    <w:rsid w:val="004255E6"/>
    <w:rsid w:val="00441B3A"/>
    <w:rsid w:val="00446D8B"/>
    <w:rsid w:val="004515EA"/>
    <w:rsid w:val="00462648"/>
    <w:rsid w:val="00463086"/>
    <w:rsid w:val="0047159D"/>
    <w:rsid w:val="00482678"/>
    <w:rsid w:val="0048585E"/>
    <w:rsid w:val="004A756B"/>
    <w:rsid w:val="004B41FE"/>
    <w:rsid w:val="004C15A7"/>
    <w:rsid w:val="004F77E1"/>
    <w:rsid w:val="0050133F"/>
    <w:rsid w:val="00501CF7"/>
    <w:rsid w:val="005051AE"/>
    <w:rsid w:val="00527DF7"/>
    <w:rsid w:val="00537BB9"/>
    <w:rsid w:val="00540DAD"/>
    <w:rsid w:val="0054287E"/>
    <w:rsid w:val="00546540"/>
    <w:rsid w:val="005628F9"/>
    <w:rsid w:val="0057771C"/>
    <w:rsid w:val="00582880"/>
    <w:rsid w:val="00582903"/>
    <w:rsid w:val="005B0DA5"/>
    <w:rsid w:val="005B49B1"/>
    <w:rsid w:val="005C20AA"/>
    <w:rsid w:val="005C3D5F"/>
    <w:rsid w:val="005C7ECE"/>
    <w:rsid w:val="005D3E4A"/>
    <w:rsid w:val="005D79C7"/>
    <w:rsid w:val="005F2AE0"/>
    <w:rsid w:val="005F59F2"/>
    <w:rsid w:val="00614013"/>
    <w:rsid w:val="00622D78"/>
    <w:rsid w:val="00671CA8"/>
    <w:rsid w:val="006827BF"/>
    <w:rsid w:val="00694BC9"/>
    <w:rsid w:val="006A3C75"/>
    <w:rsid w:val="006A59A2"/>
    <w:rsid w:val="006C44AE"/>
    <w:rsid w:val="006E49F5"/>
    <w:rsid w:val="00701424"/>
    <w:rsid w:val="007129CC"/>
    <w:rsid w:val="00713368"/>
    <w:rsid w:val="00737B91"/>
    <w:rsid w:val="00765B62"/>
    <w:rsid w:val="0077379F"/>
    <w:rsid w:val="0077762A"/>
    <w:rsid w:val="00791980"/>
    <w:rsid w:val="007B31C9"/>
    <w:rsid w:val="007E4949"/>
    <w:rsid w:val="00806A08"/>
    <w:rsid w:val="00816251"/>
    <w:rsid w:val="00826A98"/>
    <w:rsid w:val="00850EFF"/>
    <w:rsid w:val="0089627F"/>
    <w:rsid w:val="008B7CFC"/>
    <w:rsid w:val="008D2A82"/>
    <w:rsid w:val="008D526A"/>
    <w:rsid w:val="008F6236"/>
    <w:rsid w:val="00972E13"/>
    <w:rsid w:val="00986D64"/>
    <w:rsid w:val="009A758E"/>
    <w:rsid w:val="009B7579"/>
    <w:rsid w:val="009C10E1"/>
    <w:rsid w:val="009C45A6"/>
    <w:rsid w:val="009E66AC"/>
    <w:rsid w:val="009F2A54"/>
    <w:rsid w:val="009F5475"/>
    <w:rsid w:val="009F7F7C"/>
    <w:rsid w:val="00A40FCA"/>
    <w:rsid w:val="00A534A0"/>
    <w:rsid w:val="00A540CC"/>
    <w:rsid w:val="00AA009B"/>
    <w:rsid w:val="00AA04C8"/>
    <w:rsid w:val="00AA4A2F"/>
    <w:rsid w:val="00AB50C2"/>
    <w:rsid w:val="00AC145E"/>
    <w:rsid w:val="00B03F1C"/>
    <w:rsid w:val="00B523CE"/>
    <w:rsid w:val="00B746C3"/>
    <w:rsid w:val="00B86DF1"/>
    <w:rsid w:val="00BA159C"/>
    <w:rsid w:val="00BC06CC"/>
    <w:rsid w:val="00BC094A"/>
    <w:rsid w:val="00BC16EA"/>
    <w:rsid w:val="00BD7F13"/>
    <w:rsid w:val="00BF532D"/>
    <w:rsid w:val="00C043BE"/>
    <w:rsid w:val="00C206D4"/>
    <w:rsid w:val="00C210F1"/>
    <w:rsid w:val="00C22C24"/>
    <w:rsid w:val="00C31A63"/>
    <w:rsid w:val="00C32F57"/>
    <w:rsid w:val="00C40175"/>
    <w:rsid w:val="00C41726"/>
    <w:rsid w:val="00C427E5"/>
    <w:rsid w:val="00C5221F"/>
    <w:rsid w:val="00C562C3"/>
    <w:rsid w:val="00C959F9"/>
    <w:rsid w:val="00CC10BF"/>
    <w:rsid w:val="00CD3224"/>
    <w:rsid w:val="00CE2D91"/>
    <w:rsid w:val="00D13AA4"/>
    <w:rsid w:val="00D22AD6"/>
    <w:rsid w:val="00D266FC"/>
    <w:rsid w:val="00D57C25"/>
    <w:rsid w:val="00D66317"/>
    <w:rsid w:val="00D76CD5"/>
    <w:rsid w:val="00D87F7E"/>
    <w:rsid w:val="00DA1398"/>
    <w:rsid w:val="00DD2399"/>
    <w:rsid w:val="00DE6372"/>
    <w:rsid w:val="00E13500"/>
    <w:rsid w:val="00E22220"/>
    <w:rsid w:val="00E234CB"/>
    <w:rsid w:val="00E32519"/>
    <w:rsid w:val="00E32FB6"/>
    <w:rsid w:val="00E40750"/>
    <w:rsid w:val="00E47A9D"/>
    <w:rsid w:val="00E56A99"/>
    <w:rsid w:val="00E738F5"/>
    <w:rsid w:val="00E77BF5"/>
    <w:rsid w:val="00E923D5"/>
    <w:rsid w:val="00E96F96"/>
    <w:rsid w:val="00EB387D"/>
    <w:rsid w:val="00EC68D0"/>
    <w:rsid w:val="00EE0595"/>
    <w:rsid w:val="00EE4B68"/>
    <w:rsid w:val="00EE664E"/>
    <w:rsid w:val="00EF453D"/>
    <w:rsid w:val="00F02304"/>
    <w:rsid w:val="00F057F0"/>
    <w:rsid w:val="00F05A84"/>
    <w:rsid w:val="00F07931"/>
    <w:rsid w:val="00F15ABE"/>
    <w:rsid w:val="00F179F5"/>
    <w:rsid w:val="00F17C35"/>
    <w:rsid w:val="00F2349B"/>
    <w:rsid w:val="00F315A9"/>
    <w:rsid w:val="00F34DDD"/>
    <w:rsid w:val="00F4678E"/>
    <w:rsid w:val="00F563B5"/>
    <w:rsid w:val="00F67A24"/>
    <w:rsid w:val="00F76149"/>
    <w:rsid w:val="00FB4B79"/>
    <w:rsid w:val="00FB5009"/>
    <w:rsid w:val="00FD7DCE"/>
    <w:rsid w:val="00FF52DD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C0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B7C0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2B7C00"/>
    <w:rPr>
      <w:rFonts w:ascii="Symbol" w:hAnsi="Symbol"/>
    </w:rPr>
  </w:style>
  <w:style w:type="character" w:customStyle="1" w:styleId="WW8Num6z0">
    <w:name w:val="WW8Num6z0"/>
    <w:rsid w:val="002B7C00"/>
    <w:rPr>
      <w:rFonts w:ascii="Symbol" w:hAnsi="Symbol"/>
    </w:rPr>
  </w:style>
  <w:style w:type="character" w:customStyle="1" w:styleId="Absatz-Standardschriftart">
    <w:name w:val="Absatz-Standardschriftart"/>
    <w:rsid w:val="002B7C00"/>
  </w:style>
  <w:style w:type="character" w:customStyle="1" w:styleId="WW8Num7z0">
    <w:name w:val="WW8Num7z0"/>
    <w:rsid w:val="002B7C00"/>
    <w:rPr>
      <w:rFonts w:ascii="Symbol" w:hAnsi="Symbol"/>
    </w:rPr>
  </w:style>
  <w:style w:type="character" w:customStyle="1" w:styleId="WW8Num7z1">
    <w:name w:val="WW8Num7z1"/>
    <w:rsid w:val="002B7C00"/>
    <w:rPr>
      <w:rFonts w:ascii="Courier New" w:hAnsi="Courier New"/>
    </w:rPr>
  </w:style>
  <w:style w:type="character" w:customStyle="1" w:styleId="WW8Num7z2">
    <w:name w:val="WW8Num7z2"/>
    <w:rsid w:val="002B7C00"/>
    <w:rPr>
      <w:rFonts w:ascii="Wingdings" w:hAnsi="Wingdings"/>
    </w:rPr>
  </w:style>
  <w:style w:type="character" w:customStyle="1" w:styleId="WW8Num9z0">
    <w:name w:val="WW8Num9z0"/>
    <w:rsid w:val="002B7C00"/>
    <w:rPr>
      <w:rFonts w:ascii="Symbol" w:hAnsi="Symbol"/>
    </w:rPr>
  </w:style>
  <w:style w:type="character" w:customStyle="1" w:styleId="WW8Num9z1">
    <w:name w:val="WW8Num9z1"/>
    <w:rsid w:val="002B7C00"/>
    <w:rPr>
      <w:rFonts w:ascii="Courier New" w:hAnsi="Courier New" w:cs="Courier New"/>
    </w:rPr>
  </w:style>
  <w:style w:type="character" w:customStyle="1" w:styleId="WW8Num9z2">
    <w:name w:val="WW8Num9z2"/>
    <w:rsid w:val="002B7C00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B7C0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7C00"/>
    <w:pPr>
      <w:spacing w:after="120"/>
    </w:pPr>
  </w:style>
  <w:style w:type="paragraph" w:styleId="List">
    <w:name w:val="List"/>
    <w:basedOn w:val="BodyText"/>
    <w:rsid w:val="002B7C00"/>
    <w:rPr>
      <w:rFonts w:cs="Tahoma"/>
    </w:rPr>
  </w:style>
  <w:style w:type="paragraph" w:styleId="Caption">
    <w:name w:val="caption"/>
    <w:basedOn w:val="Normal"/>
    <w:qFormat/>
    <w:rsid w:val="002B7C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7C00"/>
    <w:pPr>
      <w:suppressLineNumbers/>
    </w:pPr>
    <w:rPr>
      <w:rFonts w:cs="Tahoma"/>
    </w:rPr>
  </w:style>
  <w:style w:type="paragraph" w:styleId="Header">
    <w:name w:val="header"/>
    <w:basedOn w:val="Normal"/>
    <w:rsid w:val="002B7C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7C00"/>
    <w:pPr>
      <w:tabs>
        <w:tab w:val="center" w:pos="4153"/>
        <w:tab w:val="right" w:pos="8306"/>
      </w:tabs>
    </w:pPr>
  </w:style>
  <w:style w:type="character" w:styleId="Strong">
    <w:name w:val="Strong"/>
    <w:qFormat/>
    <w:rsid w:val="002B7C00"/>
    <w:rPr>
      <w:b/>
      <w:bCs/>
    </w:rPr>
  </w:style>
  <w:style w:type="paragraph" w:styleId="BalloonText">
    <w:name w:val="Balloon Text"/>
    <w:basedOn w:val="Normal"/>
    <w:link w:val="BalloonTextChar"/>
    <w:rsid w:val="00AA0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4C8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Default">
    <w:name w:val="Default"/>
    <w:rsid w:val="00F179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F179F5"/>
  </w:style>
  <w:style w:type="paragraph" w:styleId="NormalWeb">
    <w:name w:val="Normal (Web)"/>
    <w:basedOn w:val="Normal"/>
    <w:uiPriority w:val="99"/>
    <w:unhideWhenUsed/>
    <w:rsid w:val="00E13500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D482D-09A5-4C6F-905A-7E2199A8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Honorarium Fixation</vt:lpstr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Honorarium Fixation</dc:title>
  <dc:creator>bhagyada</dc:creator>
  <cp:lastModifiedBy>staff</cp:lastModifiedBy>
  <cp:revision>10</cp:revision>
  <cp:lastPrinted>2015-06-23T22:44:00Z</cp:lastPrinted>
  <dcterms:created xsi:type="dcterms:W3CDTF">2018-01-29T04:48:00Z</dcterms:created>
  <dcterms:modified xsi:type="dcterms:W3CDTF">2018-01-31T05:16:00Z</dcterms:modified>
</cp:coreProperties>
</file>